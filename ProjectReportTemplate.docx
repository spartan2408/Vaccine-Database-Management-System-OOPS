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83A8B" w:rsidRDefault="00883A8B">
      <w:pPr>
        <w:pStyle w:val="Caption1"/>
      </w:pPr>
    </w:p>
    <w:p w:rsidR="00883A8B" w:rsidRDefault="00883A8B">
      <w:pPr>
        <w:jc w:val="center"/>
        <w:rPr>
          <w:b/>
          <w:sz w:val="24"/>
          <w:szCs w:val="24"/>
        </w:rPr>
      </w:pPr>
    </w:p>
    <w:p w:rsidR="00883A8B" w:rsidRDefault="00883A8B">
      <w:pPr>
        <w:jc w:val="center"/>
        <w:rPr>
          <w:sz w:val="28"/>
          <w:szCs w:val="24"/>
        </w:rPr>
      </w:pPr>
    </w:p>
    <w:p w:rsidR="00883A8B" w:rsidRDefault="00883A8B">
      <w:pPr>
        <w:rPr>
          <w:sz w:val="24"/>
          <w:szCs w:val="24"/>
        </w:rPr>
      </w:pPr>
    </w:p>
    <w:p w:rsidR="00883A8B" w:rsidRDefault="00EE3695">
      <w:pPr>
        <w:jc w:val="center"/>
        <w:rPr>
          <w:b/>
          <w:sz w:val="48"/>
          <w:szCs w:val="24"/>
        </w:rPr>
      </w:pPr>
      <w:r>
        <w:rPr>
          <w:b/>
          <w:sz w:val="48"/>
          <w:szCs w:val="24"/>
        </w:rPr>
        <w:t>Covid-19 Vaccine Management System.</w:t>
      </w:r>
    </w:p>
    <w:p w:rsidR="00883A8B" w:rsidRPr="005B72E4" w:rsidRDefault="00EE3695" w:rsidP="00D05B9F">
      <w:pPr>
        <w:tabs>
          <w:tab w:val="center" w:pos="4320"/>
          <w:tab w:val="left" w:pos="7626"/>
        </w:tabs>
        <w:jc w:val="center"/>
        <w:rPr>
          <w:b/>
          <w:sz w:val="40"/>
          <w:szCs w:val="24"/>
        </w:rPr>
      </w:pPr>
      <w:r>
        <w:rPr>
          <w:b/>
          <w:sz w:val="40"/>
          <w:szCs w:val="24"/>
        </w:rPr>
        <w:t>5</w:t>
      </w:r>
      <w:r w:rsidR="005B72E4" w:rsidRPr="005B72E4">
        <w:rPr>
          <w:b/>
          <w:sz w:val="40"/>
          <w:szCs w:val="24"/>
          <w:vertAlign w:val="superscript"/>
        </w:rPr>
        <w:t>th</w:t>
      </w:r>
      <w:r w:rsidR="005B72E4" w:rsidRPr="005B72E4">
        <w:rPr>
          <w:b/>
          <w:sz w:val="40"/>
          <w:szCs w:val="24"/>
        </w:rPr>
        <w:t xml:space="preserve"> Sem</w:t>
      </w:r>
      <w:r w:rsidR="00D05B9F">
        <w:rPr>
          <w:b/>
          <w:sz w:val="40"/>
          <w:szCs w:val="24"/>
        </w:rPr>
        <w:t>.</w:t>
      </w:r>
      <w:r w:rsidR="003419B7">
        <w:rPr>
          <w:b/>
          <w:sz w:val="40"/>
          <w:szCs w:val="24"/>
        </w:rPr>
        <w:t xml:space="preserve">Introduction to Programming using </w:t>
      </w:r>
      <w:r w:rsidR="00257B47">
        <w:rPr>
          <w:b/>
          <w:sz w:val="40"/>
          <w:szCs w:val="24"/>
        </w:rPr>
        <w:t>C++</w:t>
      </w:r>
      <w:r w:rsidR="00056290" w:rsidRPr="005B72E4">
        <w:rPr>
          <w:b/>
          <w:sz w:val="40"/>
          <w:szCs w:val="24"/>
        </w:rPr>
        <w:t xml:space="preserve"> Course Project</w:t>
      </w:r>
      <w:r w:rsidR="005B72E4" w:rsidRPr="005B72E4">
        <w:rPr>
          <w:b/>
          <w:sz w:val="40"/>
          <w:szCs w:val="24"/>
        </w:rPr>
        <w:t xml:space="preserve"> (UE1</w:t>
      </w:r>
      <w:r w:rsidR="003419B7">
        <w:rPr>
          <w:b/>
          <w:sz w:val="40"/>
          <w:szCs w:val="24"/>
        </w:rPr>
        <w:t>8</w:t>
      </w:r>
      <w:r w:rsidR="005B72E4" w:rsidRPr="005B72E4">
        <w:rPr>
          <w:b/>
          <w:sz w:val="40"/>
          <w:szCs w:val="24"/>
        </w:rPr>
        <w:t>EE</w:t>
      </w:r>
      <w:r w:rsidR="00D05B9F">
        <w:rPr>
          <w:b/>
          <w:sz w:val="40"/>
          <w:szCs w:val="24"/>
        </w:rPr>
        <w:t>xxx</w:t>
      </w:r>
      <w:r w:rsidR="005B72E4" w:rsidRPr="005B72E4">
        <w:rPr>
          <w:b/>
          <w:sz w:val="40"/>
          <w:szCs w:val="24"/>
        </w:rPr>
        <w:t>)</w:t>
      </w:r>
    </w:p>
    <w:p w:rsidR="00883A8B" w:rsidRPr="005B72E4" w:rsidRDefault="00883A8B" w:rsidP="005B72E4">
      <w:pPr>
        <w:tabs>
          <w:tab w:val="center" w:pos="4320"/>
          <w:tab w:val="left" w:pos="7626"/>
        </w:tabs>
        <w:jc w:val="center"/>
        <w:rPr>
          <w:b/>
          <w:sz w:val="40"/>
          <w:szCs w:val="24"/>
        </w:rPr>
      </w:pPr>
      <w:r w:rsidRPr="005B72E4">
        <w:rPr>
          <w:b/>
          <w:sz w:val="40"/>
          <w:szCs w:val="24"/>
        </w:rPr>
        <w:t>PES University</w:t>
      </w:r>
    </w:p>
    <w:p w:rsidR="00883A8B" w:rsidRPr="005B72E4" w:rsidRDefault="00EC6D24" w:rsidP="005B72E4">
      <w:pPr>
        <w:tabs>
          <w:tab w:val="center" w:pos="4320"/>
          <w:tab w:val="left" w:pos="7626"/>
        </w:tabs>
        <w:jc w:val="center"/>
        <w:rPr>
          <w:b/>
          <w:sz w:val="40"/>
          <w:szCs w:val="24"/>
        </w:rPr>
      </w:pPr>
      <w:r w:rsidRPr="005B72E4">
        <w:rPr>
          <w:b/>
          <w:sz w:val="40"/>
          <w:szCs w:val="24"/>
        </w:rPr>
        <w:t>BENGALURU – 560</w:t>
      </w:r>
      <w:r w:rsidR="00883A8B" w:rsidRPr="005B72E4">
        <w:rPr>
          <w:b/>
          <w:sz w:val="40"/>
          <w:szCs w:val="24"/>
        </w:rPr>
        <w:t>0</w:t>
      </w:r>
      <w:r w:rsidRPr="005B72E4">
        <w:rPr>
          <w:b/>
          <w:sz w:val="40"/>
          <w:szCs w:val="24"/>
        </w:rPr>
        <w:t>85</w:t>
      </w:r>
      <w:r w:rsidR="00883A8B" w:rsidRPr="005B72E4">
        <w:rPr>
          <w:b/>
          <w:sz w:val="40"/>
          <w:szCs w:val="24"/>
        </w:rPr>
        <w:t>.</w:t>
      </w:r>
    </w:p>
    <w:p w:rsidR="00333CB3" w:rsidRDefault="00333CB3">
      <w:pPr>
        <w:jc w:val="center"/>
        <w:rPr>
          <w:b/>
          <w:sz w:val="36"/>
          <w:szCs w:val="24"/>
        </w:rPr>
      </w:pPr>
    </w:p>
    <w:p w:rsidR="005B72E4" w:rsidRDefault="005B72E4" w:rsidP="005B72E4">
      <w:pPr>
        <w:spacing w:line="240" w:lineRule="auto"/>
        <w:ind w:left="2160" w:firstLine="720"/>
        <w:rPr>
          <w:b/>
          <w:sz w:val="24"/>
          <w:szCs w:val="24"/>
        </w:rPr>
      </w:pPr>
      <w:bookmarkStart w:id="0" w:name="_Toc454817362"/>
      <w:bookmarkStart w:id="1" w:name="_Toc454356714"/>
      <w:bookmarkStart w:id="2" w:name="_Toc454295358"/>
      <w:bookmarkStart w:id="3" w:name="_Toc453884299"/>
      <w:bookmarkStart w:id="4" w:name="_Toc453884170"/>
      <w:bookmarkStart w:id="5" w:name="_Toc453884110"/>
      <w:bookmarkStart w:id="6" w:name="_Toc453883414"/>
      <w:bookmarkStart w:id="7" w:name="_Toc453883386"/>
      <w:bookmarkStart w:id="8" w:name="_Toc453883045"/>
      <w:bookmarkStart w:id="9" w:name="_Toc453858487"/>
      <w:bookmarkStart w:id="10" w:name="_Toc453855402"/>
    </w:p>
    <w:tbl>
      <w:tblPr>
        <w:tblStyle w:val="TableGrid"/>
        <w:tblW w:w="10031" w:type="dxa"/>
        <w:tblInd w:w="-743" w:type="dxa"/>
        <w:tblLook w:val="04A0"/>
      </w:tblPr>
      <w:tblGrid>
        <w:gridCol w:w="2408"/>
        <w:gridCol w:w="1846"/>
        <w:gridCol w:w="2157"/>
        <w:gridCol w:w="3620"/>
      </w:tblGrid>
      <w:tr w:rsidR="00BE0D77" w:rsidTr="0013083F">
        <w:tc>
          <w:tcPr>
            <w:tcW w:w="2408" w:type="dxa"/>
          </w:tcPr>
          <w:p w:rsidR="00BE0D77" w:rsidRDefault="00BE0D77" w:rsidP="005B72E4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846" w:type="dxa"/>
          </w:tcPr>
          <w:p w:rsidR="00BE0D77" w:rsidRDefault="00BE0D77" w:rsidP="005B72E4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</w:t>
            </w:r>
          </w:p>
        </w:tc>
        <w:tc>
          <w:tcPr>
            <w:tcW w:w="2157" w:type="dxa"/>
          </w:tcPr>
          <w:p w:rsidR="00BE0D77" w:rsidRDefault="00BE0D77" w:rsidP="005B72E4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Contribution: High/Low/Medium</w:t>
            </w:r>
          </w:p>
        </w:tc>
        <w:tc>
          <w:tcPr>
            <w:tcW w:w="3620" w:type="dxa"/>
          </w:tcPr>
          <w:p w:rsidR="00BE0D77" w:rsidRDefault="00BE0D77" w:rsidP="005B72E4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part of project was done</w:t>
            </w:r>
          </w:p>
        </w:tc>
      </w:tr>
      <w:tr w:rsidR="00BE0D77" w:rsidTr="0013083F">
        <w:tc>
          <w:tcPr>
            <w:tcW w:w="2408" w:type="dxa"/>
          </w:tcPr>
          <w:p w:rsidR="00BE0D77" w:rsidRDefault="00EE3695" w:rsidP="005B72E4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Abhinav Prabhakar</w:t>
            </w:r>
          </w:p>
        </w:tc>
        <w:tc>
          <w:tcPr>
            <w:tcW w:w="1846" w:type="dxa"/>
          </w:tcPr>
          <w:p w:rsidR="00BE0D77" w:rsidRDefault="00EE3695" w:rsidP="005B72E4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PES1UG19EE002</w:t>
            </w:r>
          </w:p>
        </w:tc>
        <w:tc>
          <w:tcPr>
            <w:tcW w:w="2157" w:type="dxa"/>
          </w:tcPr>
          <w:p w:rsidR="00BE0D77" w:rsidRDefault="00EE3695" w:rsidP="005B72E4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Medium</w:t>
            </w:r>
          </w:p>
        </w:tc>
        <w:tc>
          <w:tcPr>
            <w:tcW w:w="3620" w:type="dxa"/>
          </w:tcPr>
          <w:p w:rsidR="00BE0D77" w:rsidRDefault="0013083F" w:rsidP="005B72E4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Certificate, debugging</w:t>
            </w:r>
          </w:p>
        </w:tc>
      </w:tr>
      <w:tr w:rsidR="00BE0D77" w:rsidTr="0013083F">
        <w:tc>
          <w:tcPr>
            <w:tcW w:w="2408" w:type="dxa"/>
          </w:tcPr>
          <w:p w:rsidR="00BE0D77" w:rsidRDefault="00EE3695" w:rsidP="005B72E4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Aditya N Sharma</w:t>
            </w:r>
          </w:p>
        </w:tc>
        <w:tc>
          <w:tcPr>
            <w:tcW w:w="1846" w:type="dxa"/>
          </w:tcPr>
          <w:p w:rsidR="00BE0D77" w:rsidRDefault="00EE3695" w:rsidP="005B72E4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PES1UG19EE004</w:t>
            </w:r>
          </w:p>
        </w:tc>
        <w:tc>
          <w:tcPr>
            <w:tcW w:w="2157" w:type="dxa"/>
          </w:tcPr>
          <w:p w:rsidR="00BE0D77" w:rsidRDefault="00EE3695" w:rsidP="005B72E4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Medium</w:t>
            </w:r>
          </w:p>
        </w:tc>
        <w:tc>
          <w:tcPr>
            <w:tcW w:w="3620" w:type="dxa"/>
          </w:tcPr>
          <w:p w:rsidR="00BE0D77" w:rsidRDefault="0013083F" w:rsidP="005B72E4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Registration, modulation</w:t>
            </w:r>
          </w:p>
        </w:tc>
      </w:tr>
      <w:tr w:rsidR="00D05B9F" w:rsidTr="0013083F">
        <w:tc>
          <w:tcPr>
            <w:tcW w:w="2408" w:type="dxa"/>
          </w:tcPr>
          <w:p w:rsidR="00D05B9F" w:rsidRDefault="00EE3695" w:rsidP="00EE3695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Amogh Krishna</w:t>
            </w:r>
          </w:p>
        </w:tc>
        <w:tc>
          <w:tcPr>
            <w:tcW w:w="1846" w:type="dxa"/>
          </w:tcPr>
          <w:p w:rsidR="00D05B9F" w:rsidRDefault="00EE3695" w:rsidP="005B72E4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PES1UG19EE009</w:t>
            </w:r>
          </w:p>
        </w:tc>
        <w:tc>
          <w:tcPr>
            <w:tcW w:w="2157" w:type="dxa"/>
          </w:tcPr>
          <w:p w:rsidR="00D05B9F" w:rsidRDefault="00EE3695" w:rsidP="005B72E4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Medium</w:t>
            </w:r>
          </w:p>
        </w:tc>
        <w:tc>
          <w:tcPr>
            <w:tcW w:w="3620" w:type="dxa"/>
          </w:tcPr>
          <w:p w:rsidR="00D05B9F" w:rsidRDefault="0013083F" w:rsidP="005B72E4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Booking, debugging</w:t>
            </w:r>
          </w:p>
        </w:tc>
      </w:tr>
    </w:tbl>
    <w:p w:rsidR="00BE0D77" w:rsidRDefault="00BE0D77" w:rsidP="005B72E4">
      <w:pPr>
        <w:spacing w:line="240" w:lineRule="auto"/>
        <w:ind w:left="2160" w:firstLine="720"/>
        <w:rPr>
          <w:b/>
          <w:sz w:val="24"/>
          <w:szCs w:val="24"/>
        </w:rPr>
      </w:pPr>
    </w:p>
    <w:p w:rsidR="005B72E4" w:rsidRDefault="005B72E4" w:rsidP="005B72E4">
      <w:pPr>
        <w:spacing w:line="240" w:lineRule="auto"/>
        <w:rPr>
          <w:b/>
          <w:sz w:val="24"/>
          <w:szCs w:val="24"/>
        </w:rPr>
      </w:pPr>
    </w:p>
    <w:p w:rsidR="005B72E4" w:rsidRDefault="005B72E4" w:rsidP="005B72E4">
      <w:pPr>
        <w:spacing w:line="240" w:lineRule="auto"/>
        <w:sectPr w:rsidR="005B72E4">
          <w:headerReference w:type="default" r:id="rId12"/>
          <w:footerReference w:type="default" r:id="rId13"/>
          <w:headerReference w:type="first" r:id="rId14"/>
          <w:footerReference w:type="first" r:id="rId15"/>
          <w:pgSz w:w="12240" w:h="15840"/>
          <w:pgMar w:top="1440" w:right="1800" w:bottom="1440" w:left="1800" w:header="720" w:footer="720" w:gutter="0"/>
          <w:cols w:space="720"/>
          <w:titlePg/>
          <w:docGrid w:linePitch="360" w:charSpace="-2049"/>
        </w:sectPr>
      </w:pPr>
    </w:p>
    <w:p w:rsidR="00883A8B" w:rsidRDefault="00883A8B">
      <w:pPr>
        <w:pStyle w:val="Heading1"/>
      </w:pPr>
      <w:r>
        <w:lastRenderedPageBreak/>
        <w:t>I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r>
        <w:t>ntroduction</w:t>
      </w:r>
      <w:r w:rsidR="005B72E4">
        <w:t xml:space="preserve"> to Project</w:t>
      </w:r>
      <w:r w:rsidR="009444A9">
        <w:t>:</w:t>
      </w:r>
    </w:p>
    <w:p w:rsidR="009444A9" w:rsidRPr="009444A9" w:rsidRDefault="009444A9" w:rsidP="009444A9">
      <w:pPr>
        <w:numPr>
          <w:ilvl w:val="0"/>
          <w:numId w:val="17"/>
        </w:numPr>
      </w:pPr>
      <w:r>
        <w:rPr>
          <w:lang w:val="en-US"/>
        </w:rPr>
        <w:t xml:space="preserve">Since the dawn of covid-19 pandemic there has been a lot of challenges to the existence of human race </w:t>
      </w:r>
    </w:p>
    <w:p w:rsidR="009444A9" w:rsidRDefault="009444A9" w:rsidP="009444A9">
      <w:pPr>
        <w:numPr>
          <w:ilvl w:val="0"/>
          <w:numId w:val="17"/>
        </w:numPr>
      </w:pPr>
      <w:r>
        <w:t xml:space="preserve">We are at a phase where there is a vaccine available for covid-19 which is the only way to control this pandemic </w:t>
      </w:r>
    </w:p>
    <w:p w:rsidR="00BE0D77" w:rsidRPr="00BE0D77" w:rsidRDefault="009444A9" w:rsidP="00BE0D77">
      <w:pPr>
        <w:numPr>
          <w:ilvl w:val="0"/>
          <w:numId w:val="17"/>
        </w:numPr>
      </w:pPr>
      <w:r>
        <w:t>There were certain challenges faced by the common people in regards of vaccine management and distribution. We hoped to overcome this challenge by using oops in C++.</w:t>
      </w:r>
    </w:p>
    <w:p w:rsidR="005B72E4" w:rsidRDefault="005B72E4" w:rsidP="005B72E4">
      <w:pPr>
        <w:pStyle w:val="Heading2"/>
      </w:pPr>
      <w:r>
        <w:t>Problem Statement</w:t>
      </w:r>
      <w:r w:rsidR="009444A9">
        <w:t>:</w:t>
      </w:r>
    </w:p>
    <w:p w:rsidR="0014125A" w:rsidRPr="009444A9" w:rsidRDefault="0014125A" w:rsidP="009444A9">
      <w:pPr>
        <w:ind w:left="576"/>
      </w:pPr>
      <w:r>
        <w:t>A seamless platform for vaccine management system where one can register/login , book an appointment to get vaccinated and get the vaccine certificate.</w:t>
      </w:r>
    </w:p>
    <w:p w:rsidR="005B72E4" w:rsidRDefault="005B72E4" w:rsidP="005B72E4">
      <w:pPr>
        <w:pStyle w:val="Heading2"/>
      </w:pPr>
      <w:r>
        <w:t>Scope</w:t>
      </w:r>
    </w:p>
    <w:p w:rsidR="00D05B9F" w:rsidRDefault="00D05B9F" w:rsidP="00D05B9F">
      <w:r>
        <w:t>What is i</w:t>
      </w:r>
      <w:r w:rsidR="0014125A">
        <w:t>ncluded: Classes, Methods, O</w:t>
      </w:r>
      <w:r w:rsidR="00BE31F9">
        <w:t>bjects, File Handling(fstream).</w:t>
      </w:r>
    </w:p>
    <w:p w:rsidR="0014125A" w:rsidRPr="00D05B9F" w:rsidRDefault="0014125A" w:rsidP="00D05B9F">
      <w:r>
        <w:t xml:space="preserve">What is not included: saving data to </w:t>
      </w:r>
      <w:r w:rsidR="00BE31F9">
        <w:t>database,</w:t>
      </w:r>
      <w:r>
        <w:t xml:space="preserve"> connecting to </w:t>
      </w:r>
      <w:r w:rsidR="00BE31F9">
        <w:t>server,</w:t>
      </w:r>
      <w:r>
        <w:t xml:space="preserve"> </w:t>
      </w:r>
      <w:r w:rsidR="00BE31F9">
        <w:t>unions,</w:t>
      </w:r>
      <w:r>
        <w:t xml:space="preserve"> </w:t>
      </w:r>
      <w:r w:rsidR="00BE31F9">
        <w:t>structures,</w:t>
      </w:r>
      <w:r>
        <w:t xml:space="preserve"> constructors, destructors, overloaded functions.</w:t>
      </w:r>
    </w:p>
    <w:p w:rsidR="00883A8B" w:rsidRDefault="005B72E4">
      <w:pPr>
        <w:pStyle w:val="Heading1"/>
      </w:pPr>
      <w:r>
        <w:t>Technical Details</w:t>
      </w:r>
    </w:p>
    <w:p w:rsidR="00BE0D77" w:rsidRPr="00BE0D77" w:rsidRDefault="00BE0D77" w:rsidP="00BE0D77">
      <w:r>
        <w:t>&lt; What and How part of the project&gt;</w:t>
      </w:r>
    </w:p>
    <w:p w:rsidR="005B72E4" w:rsidRDefault="00503E9C" w:rsidP="005B72E4">
      <w:pPr>
        <w:pStyle w:val="Heading2"/>
      </w:pPr>
      <w:r w:rsidRPr="00503E9C">
        <w:rPr>
          <w:noProof/>
          <w:lang w:eastAsia="en-IN"/>
        </w:rPr>
        <w:pict>
          <v:rect id="Rectangle 4" o:spid="_x0000_s1026" style="position:absolute;left:0;text-align:left;margin-left:178.2pt;margin-top:9.75pt;width:87pt;height:33.6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" fillcolor="#4f81bd [3204]" strokecolor="#243f60 [1604]" strokeweight="2pt">
            <v:textbox>
              <w:txbxContent>
                <w:p w:rsidR="0098110E" w:rsidRPr="0098110E" w:rsidRDefault="0098110E" w:rsidP="0098110E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REGISTRATION</w:t>
                  </w:r>
                </w:p>
              </w:txbxContent>
            </v:textbox>
          </v:rect>
        </w:pict>
      </w:r>
      <w:r w:rsidRPr="00503E9C">
        <w:rPr>
          <w:noProof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2" o:spid="_x0000_s1034" type="#_x0000_t32" style="position:absolute;left:0;text-align:left;margin-left:103.8pt;margin-top:19.95pt;width:1in;height:13.8pt;flip:y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" strokecolor="#4579b8 [3044]">
            <v:stroke endarrow="block"/>
          </v:shape>
        </w:pict>
      </w:r>
      <w:r w:rsidR="005B72E4">
        <w:t>Block Diagram</w:t>
      </w:r>
    </w:p>
    <w:p w:rsidR="0098110E" w:rsidRDefault="00503E9C" w:rsidP="0098110E">
      <w:r w:rsidRPr="00503E9C">
        <w:rPr>
          <w:noProof/>
          <w:lang w:eastAsia="en-IN"/>
        </w:rPr>
        <w:pict>
          <v:rect id="Rectangle 1" o:spid="_x0000_s1027" style="position:absolute;left:0;text-align:left;margin-left:8.4pt;margin-top:3.15pt;width:96pt;height:55.2pt;z-index:25165926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" fillcolor="#4f81bd [3204]" strokecolor="#243f60 [1604]" strokeweight="2pt">
            <v:textbox>
              <w:txbxContent>
                <w:p w:rsidR="0098110E" w:rsidRPr="0098110E" w:rsidRDefault="0098110E" w:rsidP="0098110E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TAKING INPUT FROM USER</w:t>
                  </w:r>
                </w:p>
              </w:txbxContent>
            </v:textbox>
          </v:rect>
        </w:pict>
      </w:r>
    </w:p>
    <w:p w:rsidR="0098110E" w:rsidRDefault="0098110E" w:rsidP="0098110E"/>
    <w:p w:rsidR="0098110E" w:rsidRDefault="00503E9C" w:rsidP="0098110E">
      <w:r w:rsidRPr="00503E9C">
        <w:rPr>
          <w:noProof/>
          <w:lang w:eastAsia="en-IN"/>
        </w:rPr>
        <w:pict>
          <v:rect id="Rectangle 6" o:spid="_x0000_s1028" style="position:absolute;left:0;text-align:left;margin-left:325.2pt;margin-top:7.7pt;width:120pt;height:24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" fillcolor="#4f81bd [3204]" strokecolor="#243f60 [1604]" strokeweight="2pt">
            <v:textbox>
              <w:txbxContent>
                <w:p w:rsidR="0098110E" w:rsidRPr="0098110E" w:rsidRDefault="0098110E" w:rsidP="0098110E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BOOKING</w:t>
                  </w:r>
                </w:p>
              </w:txbxContent>
            </v:textbox>
          </v:rect>
        </w:pict>
      </w:r>
    </w:p>
    <w:p w:rsidR="0098110E" w:rsidRDefault="0098110E" w:rsidP="0098110E"/>
    <w:p w:rsidR="0098110E" w:rsidRDefault="00503E9C" w:rsidP="0098110E">
      <w:r w:rsidRPr="00503E9C">
        <w:rPr>
          <w:noProof/>
          <w:lang w:eastAsia="en-IN"/>
        </w:rPr>
        <w:pict>
          <v:shape id="Straight Arrow Connector 3" o:spid="_x0000_s1033" type="#_x0000_t32" style="position:absolute;left:0;text-align:left;margin-left:106.8pt;margin-top:.5pt;width:72.6pt;height:37.2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" strokecolor="#4579b8 [3044]">
            <v:stroke endarrow="block"/>
          </v:shape>
        </w:pict>
      </w:r>
      <w:r w:rsidRPr="00503E9C">
        <w:rPr>
          <w:noProof/>
          <w:lang w:eastAsia="en-IN"/>
        </w:rPr>
        <w:pict>
          <v:shape id="Straight Arrow Connector 8" o:spid="_x0000_s1032" type="#_x0000_t32" style="position:absolute;left:0;text-align:left;margin-left:258pt;margin-top:5.85pt;width:69pt;height:18pt;flip:y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" strokecolor="#4579b8 [3044]">
            <v:stroke endarrow="block"/>
          </v:shape>
        </w:pict>
      </w:r>
    </w:p>
    <w:p w:rsidR="0098110E" w:rsidRDefault="00503E9C" w:rsidP="0098110E">
      <w:r w:rsidRPr="00503E9C">
        <w:rPr>
          <w:noProof/>
          <w:lang w:eastAsia="en-IN"/>
        </w:rPr>
        <w:pict>
          <v:rect id="Rectangle 5" o:spid="_x0000_s1029" style="position:absolute;left:0;text-align:left;margin-left:176.4pt;margin-top:11.4pt;width:87.6pt;height:33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" fillcolor="#4f81bd [3204]" strokecolor="#243f60 [1604]" strokeweight="2pt">
            <v:textbox>
              <w:txbxContent>
                <w:p w:rsidR="0098110E" w:rsidRPr="0098110E" w:rsidRDefault="0098110E" w:rsidP="0098110E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LOGIN</w:t>
                  </w:r>
                </w:p>
              </w:txbxContent>
            </v:textbox>
          </v:rect>
        </w:pict>
      </w:r>
    </w:p>
    <w:p w:rsidR="0098110E" w:rsidRDefault="0098110E" w:rsidP="0098110E"/>
    <w:p w:rsidR="0098110E" w:rsidRDefault="00503E9C" w:rsidP="0098110E">
      <w:r w:rsidRPr="00503E9C">
        <w:rPr>
          <w:noProof/>
          <w:lang w:eastAsia="en-IN"/>
        </w:rPr>
        <w:pict>
          <v:shape id="Straight Arrow Connector 9" o:spid="_x0000_s1031" type="#_x0000_t32" style="position:absolute;left:0;text-align:left;margin-left:265.2pt;margin-top:14.15pt;width:68.4pt;height:31.8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" strokecolor="#4579b8 [3044]">
            <v:stroke endarrow="block"/>
          </v:shape>
        </w:pict>
      </w:r>
    </w:p>
    <w:p w:rsidR="0098110E" w:rsidRDefault="0098110E" w:rsidP="0098110E"/>
    <w:p w:rsidR="0098110E" w:rsidRDefault="0098110E" w:rsidP="0098110E"/>
    <w:p w:rsidR="0098110E" w:rsidRDefault="00503E9C" w:rsidP="0098110E">
      <w:r w:rsidRPr="00503E9C">
        <w:rPr>
          <w:noProof/>
          <w:lang w:eastAsia="en-IN"/>
        </w:rPr>
        <w:pict>
          <v:rect id="Rectangle 7" o:spid="_x0000_s1030" style="position:absolute;left:0;text-align:left;margin-left:339.6pt;margin-top:.3pt;width:119.4pt;height:25.2pt;z-index:25166540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" fillcolor="#4f81bd [3204]" strokecolor="#243f60 [1604]" strokeweight="2pt">
            <v:textbox>
              <w:txbxContent>
                <w:p w:rsidR="0098110E" w:rsidRPr="0098110E" w:rsidRDefault="0098110E" w:rsidP="0098110E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CERTIFICATE</w:t>
                  </w:r>
                </w:p>
              </w:txbxContent>
            </v:textbox>
          </v:rect>
        </w:pict>
      </w:r>
    </w:p>
    <w:p w:rsidR="0098110E" w:rsidRDefault="0098110E" w:rsidP="0098110E"/>
    <w:p w:rsidR="0014125A" w:rsidRDefault="0014125A" w:rsidP="0014125A"/>
    <w:p w:rsidR="0098110E" w:rsidRPr="0014125A" w:rsidRDefault="0098110E" w:rsidP="0014125A"/>
    <w:p w:rsidR="005B72E4" w:rsidRDefault="005B72E4" w:rsidP="00516D4C">
      <w:pPr>
        <w:pStyle w:val="Heading3"/>
      </w:pPr>
      <w:r>
        <w:t>Design Det</w:t>
      </w:r>
      <w:r w:rsidR="00444223">
        <w:t>a</w:t>
      </w:r>
      <w:r>
        <w:t>ils</w:t>
      </w:r>
    </w:p>
    <w:p w:rsidR="0098110E" w:rsidRDefault="0098110E" w:rsidP="0098110E">
      <w:r>
        <w:t>Taking input from user the user enters .Either 1 or 0 for registering or logging in.</w:t>
      </w:r>
    </w:p>
    <w:p w:rsidR="0098110E" w:rsidRPr="0098110E" w:rsidRDefault="0098110E" w:rsidP="0098110E">
      <w:r>
        <w:lastRenderedPageBreak/>
        <w:t>Then storing it in a txt file and letting the user book an appointment and get the certificate using multiple functions and variables.</w:t>
      </w:r>
    </w:p>
    <w:p w:rsidR="004E2882" w:rsidRPr="000F6016" w:rsidRDefault="004E2882" w:rsidP="000F6016"/>
    <w:p w:rsidR="0014125A" w:rsidRDefault="005B72E4" w:rsidP="0014125A">
      <w:pPr>
        <w:pStyle w:val="Heading1"/>
      </w:pPr>
      <w:r>
        <w:t>Results</w:t>
      </w:r>
    </w:p>
    <w:p w:rsidR="0014125A" w:rsidRDefault="0013083F" w:rsidP="0014125A">
      <w:r>
        <w:rPr>
          <w:noProof/>
          <w:lang w:val="en-US" w:eastAsia="en-US"/>
        </w:rPr>
        <w:drawing>
          <wp:inline distT="0" distB="0" distL="0" distR="0">
            <wp:extent cx="5486400" cy="30861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83F" w:rsidRDefault="0013083F" w:rsidP="0014125A">
      <w:r>
        <w:rPr>
          <w:noProof/>
          <w:lang w:val="en-US" w:eastAsia="en-US"/>
        </w:rPr>
        <w:drawing>
          <wp:inline distT="0" distB="0" distL="0" distR="0">
            <wp:extent cx="5486400" cy="30861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83F" w:rsidRDefault="0013083F" w:rsidP="0014125A">
      <w:r>
        <w:rPr>
          <w:noProof/>
          <w:lang w:val="en-US" w:eastAsia="en-US"/>
        </w:rPr>
        <w:lastRenderedPageBreak/>
        <w:drawing>
          <wp:inline distT="0" distB="0" distL="0" distR="0">
            <wp:extent cx="5486400" cy="30861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83F" w:rsidRPr="0014125A" w:rsidRDefault="0013083F" w:rsidP="0014125A">
      <w:r>
        <w:rPr>
          <w:noProof/>
          <w:lang w:val="en-US" w:eastAsia="en-US"/>
        </w:rPr>
        <w:drawing>
          <wp:inline distT="0" distB="0" distL="0" distR="0">
            <wp:extent cx="5486400" cy="30861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4E3" w:rsidRDefault="002E6AFC" w:rsidP="00D930FA">
      <w:pPr>
        <w:pStyle w:val="Heading1"/>
      </w:pPr>
      <w:r>
        <w:t>Learning experience</w:t>
      </w:r>
    </w:p>
    <w:p w:rsidR="004E2882" w:rsidRPr="0014125A" w:rsidRDefault="004E2882" w:rsidP="0014125A">
      <w:r>
        <w:t>How to handle files using fstream.</w:t>
      </w:r>
      <w:bookmarkStart w:id="11" w:name="_GoBack"/>
      <w:bookmarkEnd w:id="11"/>
    </w:p>
    <w:p w:rsidR="00A334E3" w:rsidRPr="00A334E3" w:rsidRDefault="002E6AFC" w:rsidP="00A334E3">
      <w:r>
        <w:t>&lt;Include learning experience – what was easy and where were the difficulties</w:t>
      </w:r>
      <w:r w:rsidR="00A334E3">
        <w:t>&gt;</w:t>
      </w:r>
    </w:p>
    <w:p w:rsidR="00D930FA" w:rsidRDefault="00D930FA" w:rsidP="00D930FA">
      <w:pPr>
        <w:pStyle w:val="Heading1"/>
      </w:pPr>
      <w:r>
        <w:t>References</w:t>
      </w:r>
      <w:r w:rsidR="005B72E4">
        <w:t>/Credits</w:t>
      </w:r>
    </w:p>
    <w:p w:rsidR="0014125A" w:rsidRDefault="00503E9C" w:rsidP="0014125A">
      <w:hyperlink r:id="rId20" w:history="1">
        <w:r w:rsidR="0014125A">
          <w:rPr>
            <w:rStyle w:val="Hyperlink"/>
          </w:rPr>
          <w:t>Hospital Management System in C++ - GeeksforGeeks</w:t>
        </w:r>
      </w:hyperlink>
    </w:p>
    <w:p w:rsidR="004E2882" w:rsidRPr="0014125A" w:rsidRDefault="004E2882" w:rsidP="0014125A"/>
    <w:p w:rsidR="00D930FA" w:rsidRPr="00BE0D77" w:rsidRDefault="00BE0D77" w:rsidP="00D930FA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Arial" w:eastAsia="Times New Roman" w:hAnsi="Arial" w:cs="Arial"/>
          <w:color w:val="000000"/>
          <w:kern w:val="0"/>
          <w:sz w:val="20"/>
          <w:szCs w:val="24"/>
          <w:lang w:eastAsia="en-IN"/>
        </w:rPr>
      </w:pPr>
      <w:r w:rsidRPr="00BE0D77">
        <w:rPr>
          <w:rFonts w:ascii="Arial" w:eastAsia="Times New Roman" w:hAnsi="Arial" w:cs="Arial"/>
          <w:color w:val="000000"/>
          <w:kern w:val="0"/>
          <w:sz w:val="20"/>
          <w:szCs w:val="24"/>
          <w:lang w:eastAsia="en-IN"/>
        </w:rPr>
        <w:t>&lt; List papers, web sites from which code was referred, and your friends who helped&gt;</w:t>
      </w:r>
    </w:p>
    <w:sectPr w:rsidR="00D930FA" w:rsidRPr="00BE0D77" w:rsidSect="00503E9C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1440" w:right="1800" w:bottom="1440" w:left="1800" w:header="720" w:footer="720" w:gutter="0"/>
      <w:cols w:space="720"/>
      <w:titlePg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1726" w:rsidRDefault="00A91726">
      <w:pPr>
        <w:spacing w:line="240" w:lineRule="auto"/>
      </w:pPr>
      <w:r>
        <w:separator/>
      </w:r>
    </w:p>
  </w:endnote>
  <w:endnote w:type="continuationSeparator" w:id="1">
    <w:p w:rsidR="00A91726" w:rsidRDefault="00A9172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Droid Sans Fallback">
    <w:charset w:val="01"/>
    <w:family w:val="auto"/>
    <w:pitch w:val="variable"/>
    <w:sig w:usb0="00000000" w:usb1="00000000" w:usb2="00000000" w:usb3="00000000" w:csb0="00000000" w:csb1="00000000"/>
  </w:font>
  <w:font w:name="FreeSans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4B90" w:rsidRDefault="00E94B90">
    <w:pPr>
      <w:pStyle w:val="Footer"/>
      <w:jc w:val="right"/>
    </w:pPr>
    <w:r>
      <w:t xml:space="preserve">Page </w:t>
    </w:r>
    <w:r w:rsidR="00503E9C">
      <w:rPr>
        <w:b/>
        <w:bCs/>
      </w:rPr>
      <w:fldChar w:fldCharType="begin"/>
    </w:r>
    <w:r>
      <w:rPr>
        <w:b/>
        <w:bCs/>
      </w:rPr>
      <w:instrText xml:space="preserve"> PAGE </w:instrText>
    </w:r>
    <w:r w:rsidR="00503E9C">
      <w:rPr>
        <w:b/>
        <w:bCs/>
      </w:rPr>
      <w:fldChar w:fldCharType="separate"/>
    </w:r>
    <w:r>
      <w:rPr>
        <w:b/>
        <w:bCs/>
        <w:noProof/>
      </w:rPr>
      <w:t>2</w:t>
    </w:r>
    <w:r w:rsidR="00503E9C">
      <w:rPr>
        <w:b/>
        <w:bCs/>
      </w:rPr>
      <w:fldChar w:fldCharType="end"/>
    </w:r>
    <w:r>
      <w:t xml:space="preserve"> of </w:t>
    </w:r>
    <w:r w:rsidR="00503E9C">
      <w:rPr>
        <w:b/>
        <w:bCs/>
      </w:rPr>
      <w:fldChar w:fldCharType="begin"/>
    </w:r>
    <w:r>
      <w:rPr>
        <w:b/>
        <w:bCs/>
      </w:rPr>
      <w:instrText xml:space="preserve"> NUMPAGES </w:instrText>
    </w:r>
    <w:r w:rsidR="00503E9C">
      <w:rPr>
        <w:b/>
        <w:bCs/>
      </w:rPr>
      <w:fldChar w:fldCharType="separate"/>
    </w:r>
    <w:r>
      <w:rPr>
        <w:b/>
        <w:bCs/>
        <w:noProof/>
      </w:rPr>
      <w:t>5</w:t>
    </w:r>
    <w:r w:rsidR="00503E9C">
      <w:rPr>
        <w:b/>
        <w:bCs/>
      </w:rPr>
      <w:fldChar w:fldCharType="end"/>
    </w:r>
  </w:p>
  <w:p w:rsidR="00E94B90" w:rsidRDefault="00E94B90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4B90" w:rsidRDefault="00E94B9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4B90" w:rsidRDefault="00E94B90"/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4B90" w:rsidRDefault="00E94B90">
    <w:pPr>
      <w:pStyle w:val="Footer"/>
      <w:jc w:val="right"/>
    </w:pPr>
    <w:r>
      <w:t xml:space="preserve">Page </w:t>
    </w:r>
    <w:r w:rsidR="00503E9C">
      <w:rPr>
        <w:b/>
        <w:bCs/>
      </w:rPr>
      <w:fldChar w:fldCharType="begin"/>
    </w:r>
    <w:r>
      <w:rPr>
        <w:b/>
        <w:bCs/>
      </w:rPr>
      <w:instrText xml:space="preserve"> PAGE </w:instrText>
    </w:r>
    <w:r w:rsidR="00503E9C">
      <w:rPr>
        <w:b/>
        <w:bCs/>
      </w:rPr>
      <w:fldChar w:fldCharType="separate"/>
    </w:r>
    <w:r w:rsidR="0013083F">
      <w:rPr>
        <w:b/>
        <w:bCs/>
        <w:noProof/>
      </w:rPr>
      <w:t>3</w:t>
    </w:r>
    <w:r w:rsidR="00503E9C">
      <w:rPr>
        <w:b/>
        <w:bCs/>
      </w:rPr>
      <w:fldChar w:fldCharType="end"/>
    </w:r>
    <w:r>
      <w:t xml:space="preserve"> of </w:t>
    </w:r>
    <w:r w:rsidR="00503E9C">
      <w:rPr>
        <w:b/>
        <w:bCs/>
      </w:rPr>
      <w:fldChar w:fldCharType="begin"/>
    </w:r>
    <w:r>
      <w:rPr>
        <w:b/>
        <w:bCs/>
      </w:rPr>
      <w:instrText xml:space="preserve"> NUMPAGES </w:instrText>
    </w:r>
    <w:r w:rsidR="00503E9C">
      <w:rPr>
        <w:b/>
        <w:bCs/>
      </w:rPr>
      <w:fldChar w:fldCharType="separate"/>
    </w:r>
    <w:r w:rsidR="0013083F">
      <w:rPr>
        <w:b/>
        <w:bCs/>
        <w:noProof/>
      </w:rPr>
      <w:t>4</w:t>
    </w:r>
    <w:r w:rsidR="00503E9C">
      <w:rPr>
        <w:b/>
        <w:bCs/>
      </w:rPr>
      <w:fldChar w:fldCharType="end"/>
    </w:r>
  </w:p>
  <w:p w:rsidR="00E94B90" w:rsidRDefault="00E94B90"/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4B90" w:rsidRDefault="00E94B90">
    <w:pPr>
      <w:pStyle w:val="Footer"/>
      <w:jc w:val="right"/>
    </w:pPr>
    <w:r>
      <w:t xml:space="preserve">Page </w:t>
    </w:r>
    <w:r w:rsidR="00503E9C">
      <w:rPr>
        <w:b/>
        <w:bCs/>
      </w:rPr>
      <w:fldChar w:fldCharType="begin"/>
    </w:r>
    <w:r>
      <w:rPr>
        <w:b/>
        <w:bCs/>
      </w:rPr>
      <w:instrText xml:space="preserve"> PAGE </w:instrText>
    </w:r>
    <w:r w:rsidR="00503E9C">
      <w:rPr>
        <w:b/>
        <w:bCs/>
      </w:rPr>
      <w:fldChar w:fldCharType="separate"/>
    </w:r>
    <w:r w:rsidR="0013083F">
      <w:rPr>
        <w:b/>
        <w:bCs/>
        <w:noProof/>
      </w:rPr>
      <w:t>2</w:t>
    </w:r>
    <w:r w:rsidR="00503E9C">
      <w:rPr>
        <w:b/>
        <w:bCs/>
      </w:rPr>
      <w:fldChar w:fldCharType="end"/>
    </w:r>
    <w:r>
      <w:t xml:space="preserve"> of </w:t>
    </w:r>
    <w:r w:rsidR="00503E9C">
      <w:rPr>
        <w:b/>
        <w:bCs/>
      </w:rPr>
      <w:fldChar w:fldCharType="begin"/>
    </w:r>
    <w:r>
      <w:rPr>
        <w:b/>
        <w:bCs/>
      </w:rPr>
      <w:instrText xml:space="preserve"> NUMPAGES </w:instrText>
    </w:r>
    <w:r w:rsidR="00503E9C">
      <w:rPr>
        <w:b/>
        <w:bCs/>
      </w:rPr>
      <w:fldChar w:fldCharType="separate"/>
    </w:r>
    <w:r w:rsidR="0013083F">
      <w:rPr>
        <w:b/>
        <w:bCs/>
        <w:noProof/>
      </w:rPr>
      <w:t>4</w:t>
    </w:r>
    <w:r w:rsidR="00503E9C">
      <w:rPr>
        <w:b/>
        <w:bCs/>
      </w:rPr>
      <w:fldChar w:fldCharType="end"/>
    </w:r>
  </w:p>
  <w:p w:rsidR="00E94B90" w:rsidRDefault="00E94B90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1726" w:rsidRDefault="00A91726">
      <w:pPr>
        <w:spacing w:line="240" w:lineRule="auto"/>
      </w:pPr>
      <w:r>
        <w:separator/>
      </w:r>
    </w:p>
  </w:footnote>
  <w:footnote w:type="continuationSeparator" w:id="1">
    <w:p w:rsidR="00A91726" w:rsidRDefault="00A9172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4B90" w:rsidRDefault="00E94B90">
    <w:pPr>
      <w:pStyle w:val="Header"/>
    </w:pPr>
  </w:p>
  <w:p w:rsidR="00E94B90" w:rsidRDefault="00E94B90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4B90" w:rsidRDefault="00E94B90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4B90" w:rsidRDefault="00E94B90"/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4B90" w:rsidRDefault="00E94B90">
    <w:pPr>
      <w:pStyle w:val="Header"/>
    </w:pPr>
  </w:p>
  <w:p w:rsidR="00E94B90" w:rsidRDefault="00E94B90"/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4B90" w:rsidRDefault="00E94B90">
    <w:pPr>
      <w:pStyle w:val="Header"/>
    </w:pPr>
  </w:p>
  <w:p w:rsidR="00E94B90" w:rsidRDefault="00E94B90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Num1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Num2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/>
      </w:rPr>
    </w:lvl>
  </w:abstractNum>
  <w:abstractNum w:abstractNumId="2">
    <w:nsid w:val="00000003"/>
    <w:multiLevelType w:val="multilevel"/>
    <w:tmpl w:val="00000003"/>
    <w:name w:val="WWNum3"/>
    <w:lvl w:ilvl="0">
      <w:start w:val="1"/>
      <w:numFmt w:val="decimal"/>
      <w:pStyle w:val="ListParagraph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nsid w:val="00000004"/>
    <w:multiLevelType w:val="multilevel"/>
    <w:tmpl w:val="00000004"/>
    <w:name w:val="WWNum4"/>
    <w:lvl w:ilvl="0">
      <w:start w:val="1"/>
      <w:numFmt w:val="decimal"/>
      <w:lvlText w:val="%1)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4">
    <w:nsid w:val="00000005"/>
    <w:multiLevelType w:val="multilevel"/>
    <w:tmpl w:val="00000005"/>
    <w:name w:val="WWNum5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>
    <w:nsid w:val="06120E6F"/>
    <w:multiLevelType w:val="hybridMultilevel"/>
    <w:tmpl w:val="31A03B0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CB81110"/>
    <w:multiLevelType w:val="hybridMultilevel"/>
    <w:tmpl w:val="BF606AB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AA2526A"/>
    <w:multiLevelType w:val="hybridMultilevel"/>
    <w:tmpl w:val="C8169F7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0D76677"/>
    <w:multiLevelType w:val="hybridMultilevel"/>
    <w:tmpl w:val="11F67B5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C162E93"/>
    <w:multiLevelType w:val="hybridMultilevel"/>
    <w:tmpl w:val="D97ADFB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1E0DF2"/>
    <w:multiLevelType w:val="hybridMultilevel"/>
    <w:tmpl w:val="9A4018C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D7F2975"/>
    <w:multiLevelType w:val="hybridMultilevel"/>
    <w:tmpl w:val="3D48636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F766CF4"/>
    <w:multiLevelType w:val="hybridMultilevel"/>
    <w:tmpl w:val="455EB902"/>
    <w:lvl w:ilvl="0" w:tplc="F68E32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62E8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5ECD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220C1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CECD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46E8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D029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3A26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60A9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64E97978"/>
    <w:multiLevelType w:val="hybridMultilevel"/>
    <w:tmpl w:val="3ABCA726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FB245D2"/>
    <w:multiLevelType w:val="hybridMultilevel"/>
    <w:tmpl w:val="88606FF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4"/>
  </w:num>
  <w:num w:numId="8">
    <w:abstractNumId w:val="2"/>
  </w:num>
  <w:num w:numId="9">
    <w:abstractNumId w:val="10"/>
  </w:num>
  <w:num w:numId="10">
    <w:abstractNumId w:val="7"/>
  </w:num>
  <w:num w:numId="11">
    <w:abstractNumId w:val="9"/>
  </w:num>
  <w:num w:numId="12">
    <w:abstractNumId w:val="6"/>
  </w:num>
  <w:num w:numId="13">
    <w:abstractNumId w:val="15"/>
  </w:num>
  <w:num w:numId="14">
    <w:abstractNumId w:val="11"/>
  </w:num>
  <w:num w:numId="15">
    <w:abstractNumId w:val="12"/>
  </w:num>
  <w:num w:numId="16">
    <w:abstractNumId w:val="8"/>
  </w:num>
  <w:num w:numId="17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attachedTemplate r:id="rId1"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adjustLineHeightInTable/>
  </w:compat>
  <w:rsids>
    <w:rsidRoot w:val="00564835"/>
    <w:rsid w:val="000272A8"/>
    <w:rsid w:val="00056290"/>
    <w:rsid w:val="00065954"/>
    <w:rsid w:val="00097D7A"/>
    <w:rsid w:val="000A2D48"/>
    <w:rsid w:val="000C2FEB"/>
    <w:rsid w:val="000F3DD9"/>
    <w:rsid w:val="000F6016"/>
    <w:rsid w:val="0013083F"/>
    <w:rsid w:val="001318F9"/>
    <w:rsid w:val="0014125A"/>
    <w:rsid w:val="0014406A"/>
    <w:rsid w:val="001558D5"/>
    <w:rsid w:val="00166E70"/>
    <w:rsid w:val="001A6C67"/>
    <w:rsid w:val="001B73D9"/>
    <w:rsid w:val="001C5F8E"/>
    <w:rsid w:val="00257B47"/>
    <w:rsid w:val="0028012F"/>
    <w:rsid w:val="002A1816"/>
    <w:rsid w:val="002C1FDB"/>
    <w:rsid w:val="002D7190"/>
    <w:rsid w:val="002E6AFC"/>
    <w:rsid w:val="003033E8"/>
    <w:rsid w:val="00333CB3"/>
    <w:rsid w:val="00336603"/>
    <w:rsid w:val="003419B7"/>
    <w:rsid w:val="00371141"/>
    <w:rsid w:val="00384E62"/>
    <w:rsid w:val="003943A9"/>
    <w:rsid w:val="003B1122"/>
    <w:rsid w:val="003E26B4"/>
    <w:rsid w:val="00444223"/>
    <w:rsid w:val="00451F26"/>
    <w:rsid w:val="00452EEB"/>
    <w:rsid w:val="0045461D"/>
    <w:rsid w:val="00461A62"/>
    <w:rsid w:val="0046230D"/>
    <w:rsid w:val="004740A8"/>
    <w:rsid w:val="004B1260"/>
    <w:rsid w:val="004E2882"/>
    <w:rsid w:val="004E3200"/>
    <w:rsid w:val="004E483F"/>
    <w:rsid w:val="004E6F5D"/>
    <w:rsid w:val="004F60DA"/>
    <w:rsid w:val="00503E9C"/>
    <w:rsid w:val="00516D4C"/>
    <w:rsid w:val="005239F2"/>
    <w:rsid w:val="00564835"/>
    <w:rsid w:val="00575349"/>
    <w:rsid w:val="005B72E4"/>
    <w:rsid w:val="006128A2"/>
    <w:rsid w:val="00651101"/>
    <w:rsid w:val="006612E2"/>
    <w:rsid w:val="006617C7"/>
    <w:rsid w:val="00696E11"/>
    <w:rsid w:val="006C1691"/>
    <w:rsid w:val="00701A82"/>
    <w:rsid w:val="00725791"/>
    <w:rsid w:val="00756B24"/>
    <w:rsid w:val="00782A1D"/>
    <w:rsid w:val="007A2B71"/>
    <w:rsid w:val="008348B6"/>
    <w:rsid w:val="00837FD8"/>
    <w:rsid w:val="00856840"/>
    <w:rsid w:val="008811DA"/>
    <w:rsid w:val="00883A8B"/>
    <w:rsid w:val="008E3D65"/>
    <w:rsid w:val="008F37E6"/>
    <w:rsid w:val="009131EE"/>
    <w:rsid w:val="009444A9"/>
    <w:rsid w:val="00946B57"/>
    <w:rsid w:val="009505B2"/>
    <w:rsid w:val="0098110E"/>
    <w:rsid w:val="00984BDE"/>
    <w:rsid w:val="009B3C36"/>
    <w:rsid w:val="00A13879"/>
    <w:rsid w:val="00A334E3"/>
    <w:rsid w:val="00A607D8"/>
    <w:rsid w:val="00A91726"/>
    <w:rsid w:val="00AA7EB0"/>
    <w:rsid w:val="00B417D8"/>
    <w:rsid w:val="00BA0F70"/>
    <w:rsid w:val="00BB54C1"/>
    <w:rsid w:val="00BD1EDF"/>
    <w:rsid w:val="00BE0D77"/>
    <w:rsid w:val="00BE204B"/>
    <w:rsid w:val="00BE31F9"/>
    <w:rsid w:val="00C1052F"/>
    <w:rsid w:val="00C32838"/>
    <w:rsid w:val="00C54EA5"/>
    <w:rsid w:val="00C6277F"/>
    <w:rsid w:val="00CB2BDE"/>
    <w:rsid w:val="00CC10D7"/>
    <w:rsid w:val="00CC197A"/>
    <w:rsid w:val="00D04474"/>
    <w:rsid w:val="00D05B9F"/>
    <w:rsid w:val="00D07C8E"/>
    <w:rsid w:val="00D359BC"/>
    <w:rsid w:val="00D7530F"/>
    <w:rsid w:val="00D930FA"/>
    <w:rsid w:val="00DA58C0"/>
    <w:rsid w:val="00DB71A6"/>
    <w:rsid w:val="00DB7DAF"/>
    <w:rsid w:val="00DD31C7"/>
    <w:rsid w:val="00E268CC"/>
    <w:rsid w:val="00E44973"/>
    <w:rsid w:val="00E47C15"/>
    <w:rsid w:val="00E715B8"/>
    <w:rsid w:val="00E86D27"/>
    <w:rsid w:val="00E94B90"/>
    <w:rsid w:val="00EC6D24"/>
    <w:rsid w:val="00EE3695"/>
    <w:rsid w:val="00F00F96"/>
    <w:rsid w:val="00F23473"/>
    <w:rsid w:val="00F26B1E"/>
    <w:rsid w:val="00F3489F"/>
    <w:rsid w:val="00F4065F"/>
    <w:rsid w:val="00F67637"/>
    <w:rsid w:val="00FC2E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Straight Arrow Connector 2"/>
        <o:r id="V:Rule2" type="connector" idref="#Straight Arrow Connector 3"/>
        <o:r id="V:Rule3" type="connector" idref="#Straight Arrow Connector 8"/>
        <o:r id="V:Rule4" type="connector" idref="#Straight Arrow Connector 9"/>
      </o:rules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E9C"/>
    <w:pPr>
      <w:suppressAutoHyphens/>
      <w:spacing w:line="276" w:lineRule="auto"/>
      <w:jc w:val="both"/>
    </w:pPr>
    <w:rPr>
      <w:rFonts w:ascii="Calibri" w:eastAsia="SimSun" w:hAnsi="Calibri"/>
      <w:kern w:val="1"/>
      <w:sz w:val="22"/>
      <w:szCs w:val="22"/>
      <w:lang w:eastAsia="zh-CN"/>
    </w:rPr>
  </w:style>
  <w:style w:type="paragraph" w:styleId="Heading1">
    <w:name w:val="heading 1"/>
    <w:basedOn w:val="Normal"/>
    <w:next w:val="Normal"/>
    <w:qFormat/>
    <w:rsid w:val="00503E9C"/>
    <w:pPr>
      <w:keepNext/>
      <w:numPr>
        <w:numId w:val="1"/>
      </w:numPr>
      <w:spacing w:before="240" w:after="60"/>
      <w:outlineLvl w:val="0"/>
    </w:pPr>
    <w:rPr>
      <w:rFonts w:cs="Arial"/>
      <w:b/>
      <w:bCs/>
      <w:sz w:val="28"/>
      <w:szCs w:val="28"/>
    </w:rPr>
  </w:style>
  <w:style w:type="paragraph" w:styleId="Heading2">
    <w:name w:val="heading 2"/>
    <w:basedOn w:val="Normal"/>
    <w:next w:val="Normal"/>
    <w:qFormat/>
    <w:rsid w:val="00503E9C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qFormat/>
    <w:rsid w:val="00503E9C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i/>
    </w:rPr>
  </w:style>
  <w:style w:type="paragraph" w:styleId="Heading4">
    <w:name w:val="heading 4"/>
    <w:basedOn w:val="Normal"/>
    <w:next w:val="Normal"/>
    <w:qFormat/>
    <w:rsid w:val="00503E9C"/>
    <w:pPr>
      <w:keepNext/>
      <w:numPr>
        <w:ilvl w:val="3"/>
        <w:numId w:val="1"/>
      </w:numPr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503E9C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503E9C"/>
    <w:pPr>
      <w:numPr>
        <w:ilvl w:val="5"/>
        <w:numId w:val="1"/>
      </w:numPr>
      <w:spacing w:before="240" w:after="60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rsid w:val="00503E9C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503E9C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503E9C"/>
    <w:pPr>
      <w:numPr>
        <w:ilvl w:val="8"/>
        <w:numId w:val="1"/>
      </w:numPr>
      <w:spacing w:before="240" w:after="60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neNumber1">
    <w:name w:val="Line Number1"/>
    <w:basedOn w:val="DefaultParagraphFont"/>
    <w:rsid w:val="00503E9C"/>
  </w:style>
  <w:style w:type="character" w:customStyle="1" w:styleId="HeaderChar">
    <w:name w:val="Header Char"/>
    <w:rsid w:val="00503E9C"/>
    <w:rPr>
      <w:sz w:val="24"/>
      <w:szCs w:val="24"/>
    </w:rPr>
  </w:style>
  <w:style w:type="character" w:customStyle="1" w:styleId="FooterChar">
    <w:name w:val="Footer Char"/>
    <w:rsid w:val="00503E9C"/>
    <w:rPr>
      <w:sz w:val="24"/>
      <w:szCs w:val="24"/>
    </w:rPr>
  </w:style>
  <w:style w:type="character" w:styleId="Strong">
    <w:name w:val="Strong"/>
    <w:qFormat/>
    <w:rsid w:val="00503E9C"/>
    <w:rPr>
      <w:b/>
      <w:bCs/>
    </w:rPr>
  </w:style>
  <w:style w:type="character" w:customStyle="1" w:styleId="BalloonTextChar">
    <w:name w:val="Balloon Text Char"/>
    <w:rsid w:val="00503E9C"/>
    <w:rPr>
      <w:rFonts w:ascii="Tahoma" w:hAnsi="Tahoma" w:cs="Tahoma"/>
      <w:sz w:val="16"/>
      <w:szCs w:val="16"/>
      <w:lang w:val="en-IN" w:eastAsia="zh-CN"/>
    </w:rPr>
  </w:style>
  <w:style w:type="character" w:styleId="Hyperlink">
    <w:name w:val="Hyperlink"/>
    <w:rsid w:val="00503E9C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03E9C"/>
  </w:style>
  <w:style w:type="character" w:customStyle="1" w:styleId="z-TopofFormChar">
    <w:name w:val="z-Top of Form Char"/>
    <w:rsid w:val="00503E9C"/>
    <w:rPr>
      <w:rFonts w:ascii="Arial" w:eastAsia="Times New Roman" w:hAnsi="Arial" w:cs="Arial"/>
      <w:vanish/>
      <w:sz w:val="16"/>
      <w:szCs w:val="16"/>
      <w:lang w:val="en-US" w:eastAsia="en-US"/>
    </w:rPr>
  </w:style>
  <w:style w:type="character" w:customStyle="1" w:styleId="z-BottomofFormChar">
    <w:name w:val="z-Bottom of Form Char"/>
    <w:rsid w:val="00503E9C"/>
    <w:rPr>
      <w:rFonts w:ascii="Arial" w:eastAsia="Times New Roman" w:hAnsi="Arial" w:cs="Arial"/>
      <w:vanish/>
      <w:sz w:val="16"/>
      <w:szCs w:val="16"/>
      <w:lang w:val="en-US" w:eastAsia="en-US"/>
    </w:rPr>
  </w:style>
  <w:style w:type="character" w:customStyle="1" w:styleId="TitleChar">
    <w:name w:val="Title Char"/>
    <w:rsid w:val="00503E9C"/>
    <w:rPr>
      <w:rFonts w:ascii="Verdana" w:eastAsia="Times New Roman" w:hAnsi="Verdana"/>
      <w:b/>
      <w:sz w:val="28"/>
      <w:u w:val="single"/>
      <w:lang w:val="en-US" w:eastAsia="en-US"/>
    </w:rPr>
  </w:style>
  <w:style w:type="character" w:customStyle="1" w:styleId="label">
    <w:name w:val="label"/>
    <w:basedOn w:val="DefaultParagraphFont"/>
    <w:rsid w:val="00503E9C"/>
  </w:style>
  <w:style w:type="character" w:customStyle="1" w:styleId="EndnoteTextChar">
    <w:name w:val="Endnote Text Char"/>
    <w:rsid w:val="00503E9C"/>
    <w:rPr>
      <w:lang w:val="en-IN" w:eastAsia="zh-CN"/>
    </w:rPr>
  </w:style>
  <w:style w:type="character" w:customStyle="1" w:styleId="EndnoteReference1">
    <w:name w:val="Endnote Reference1"/>
    <w:rsid w:val="00503E9C"/>
    <w:rPr>
      <w:vertAlign w:val="superscript"/>
    </w:rPr>
  </w:style>
  <w:style w:type="character" w:styleId="Emphasis">
    <w:name w:val="Emphasis"/>
    <w:qFormat/>
    <w:rsid w:val="00503E9C"/>
    <w:rPr>
      <w:i/>
      <w:iCs/>
    </w:rPr>
  </w:style>
  <w:style w:type="character" w:customStyle="1" w:styleId="ListParagraphChar">
    <w:name w:val="List Paragraph Char"/>
    <w:rsid w:val="00503E9C"/>
    <w:rPr>
      <w:rFonts w:ascii="Calibri" w:hAnsi="Calibri"/>
      <w:sz w:val="22"/>
      <w:szCs w:val="22"/>
      <w:lang w:val="en-IN" w:eastAsia="zh-CN"/>
    </w:rPr>
  </w:style>
  <w:style w:type="character" w:customStyle="1" w:styleId="CommentReference1">
    <w:name w:val="Comment Reference1"/>
    <w:rsid w:val="00503E9C"/>
    <w:rPr>
      <w:sz w:val="16"/>
      <w:szCs w:val="16"/>
    </w:rPr>
  </w:style>
  <w:style w:type="character" w:customStyle="1" w:styleId="CommentTextChar">
    <w:name w:val="Comment Text Char"/>
    <w:rsid w:val="00503E9C"/>
    <w:rPr>
      <w:rFonts w:ascii="Calibri" w:hAnsi="Calibri"/>
      <w:lang w:val="en-IN" w:eastAsia="zh-CN"/>
    </w:rPr>
  </w:style>
  <w:style w:type="character" w:customStyle="1" w:styleId="CommentSubjectChar">
    <w:name w:val="Comment Subject Char"/>
    <w:rsid w:val="00503E9C"/>
    <w:rPr>
      <w:rFonts w:ascii="Calibri" w:hAnsi="Calibri"/>
      <w:b/>
      <w:bCs/>
      <w:lang w:val="en-IN" w:eastAsia="zh-CN"/>
    </w:rPr>
  </w:style>
  <w:style w:type="character" w:customStyle="1" w:styleId="thumb-info-hover">
    <w:name w:val="thumb-info-hover"/>
    <w:basedOn w:val="DefaultParagraphFont"/>
    <w:rsid w:val="00503E9C"/>
  </w:style>
  <w:style w:type="character" w:customStyle="1" w:styleId="ListLabel1">
    <w:name w:val="ListLabel 1"/>
    <w:rsid w:val="00503E9C"/>
    <w:rPr>
      <w:rFonts w:cs="Courier New"/>
    </w:rPr>
  </w:style>
  <w:style w:type="paragraph" w:customStyle="1" w:styleId="Heading">
    <w:name w:val="Heading"/>
    <w:basedOn w:val="Normal"/>
    <w:next w:val="BodyText"/>
    <w:rsid w:val="00503E9C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BodyText">
    <w:name w:val="Body Text"/>
    <w:basedOn w:val="Normal"/>
    <w:rsid w:val="00503E9C"/>
    <w:pPr>
      <w:spacing w:after="140" w:line="288" w:lineRule="auto"/>
    </w:pPr>
  </w:style>
  <w:style w:type="paragraph" w:styleId="List">
    <w:name w:val="List"/>
    <w:basedOn w:val="BodyText"/>
    <w:rsid w:val="00503E9C"/>
    <w:rPr>
      <w:rFonts w:cs="FreeSans"/>
    </w:rPr>
  </w:style>
  <w:style w:type="paragraph" w:styleId="Caption">
    <w:name w:val="caption"/>
    <w:basedOn w:val="Normal"/>
    <w:qFormat/>
    <w:rsid w:val="00503E9C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503E9C"/>
    <w:pPr>
      <w:suppressLineNumbers/>
    </w:pPr>
    <w:rPr>
      <w:rFonts w:cs="FreeSans"/>
    </w:rPr>
  </w:style>
  <w:style w:type="paragraph" w:customStyle="1" w:styleId="Caption1">
    <w:name w:val="Caption1"/>
    <w:basedOn w:val="Normal"/>
    <w:next w:val="Normal"/>
    <w:rsid w:val="00503E9C"/>
    <w:pPr>
      <w:spacing w:before="120" w:after="120"/>
    </w:pPr>
    <w:rPr>
      <w:b/>
      <w:bCs/>
      <w:sz w:val="20"/>
      <w:szCs w:val="20"/>
    </w:rPr>
  </w:style>
  <w:style w:type="paragraph" w:styleId="Header">
    <w:name w:val="header"/>
    <w:basedOn w:val="Normal"/>
    <w:rsid w:val="00503E9C"/>
    <w:pPr>
      <w:tabs>
        <w:tab w:val="center" w:pos="4680"/>
        <w:tab w:val="right" w:pos="9360"/>
      </w:tabs>
    </w:pPr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rsid w:val="00503E9C"/>
    <w:pPr>
      <w:tabs>
        <w:tab w:val="center" w:pos="4680"/>
        <w:tab w:val="right" w:pos="9360"/>
      </w:tabs>
    </w:pPr>
    <w:rPr>
      <w:rFonts w:ascii="Times New Roman" w:hAnsi="Times New Roman"/>
      <w:sz w:val="24"/>
      <w:szCs w:val="24"/>
    </w:rPr>
  </w:style>
  <w:style w:type="paragraph" w:customStyle="1" w:styleId="bodycopyblacklargespaced">
    <w:name w:val="bodycopyblacklargespaced"/>
    <w:basedOn w:val="Normal"/>
    <w:rsid w:val="00503E9C"/>
    <w:pPr>
      <w:spacing w:after="280"/>
    </w:pPr>
    <w:rPr>
      <w:rFonts w:ascii="Arial" w:hAnsi="Arial" w:cs="Arial"/>
      <w:color w:val="000000"/>
      <w:sz w:val="17"/>
      <w:szCs w:val="17"/>
    </w:rPr>
  </w:style>
  <w:style w:type="paragraph" w:styleId="ListParagraph">
    <w:name w:val="List Paragraph"/>
    <w:basedOn w:val="Normal"/>
    <w:qFormat/>
    <w:rsid w:val="00503E9C"/>
    <w:pPr>
      <w:numPr>
        <w:numId w:val="3"/>
      </w:numPr>
      <w:contextualSpacing/>
    </w:pPr>
  </w:style>
  <w:style w:type="paragraph" w:styleId="BalloonText">
    <w:name w:val="Balloon Text"/>
    <w:basedOn w:val="Normal"/>
    <w:rsid w:val="00503E9C"/>
    <w:rPr>
      <w:rFonts w:ascii="Tahoma" w:hAnsi="Tahoma"/>
      <w:sz w:val="16"/>
      <w:szCs w:val="16"/>
    </w:rPr>
  </w:style>
  <w:style w:type="paragraph" w:styleId="TOAHeading">
    <w:name w:val="toa heading"/>
    <w:basedOn w:val="Heading1"/>
    <w:next w:val="Normal"/>
    <w:rsid w:val="00503E9C"/>
    <w:pPr>
      <w:keepLines/>
      <w:numPr>
        <w:numId w:val="0"/>
      </w:numPr>
      <w:spacing w:before="480" w:after="0"/>
    </w:pPr>
    <w:rPr>
      <w:rFonts w:ascii="Cambria" w:eastAsia="Times New Roman" w:hAnsi="Cambria" w:cs="Times New Roman"/>
      <w:color w:val="365F91"/>
      <w:kern w:val="0"/>
      <w:lang w:val="en-US" w:eastAsia="ja-JP"/>
    </w:rPr>
  </w:style>
  <w:style w:type="paragraph" w:styleId="TOC1">
    <w:name w:val="toc 1"/>
    <w:basedOn w:val="Normal"/>
    <w:next w:val="Normal"/>
    <w:autoRedefine/>
    <w:rsid w:val="00503E9C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tabs>
        <w:tab w:val="left" w:pos="440"/>
        <w:tab w:val="left" w:pos="880"/>
        <w:tab w:val="right" w:leader="dot" w:pos="8630"/>
      </w:tabs>
      <w:jc w:val="left"/>
    </w:pPr>
    <w:rPr>
      <w:rFonts w:ascii="Cambria" w:hAnsi="Cambria"/>
      <w:bCs/>
      <w:caps/>
      <w:sz w:val="36"/>
      <w:szCs w:val="24"/>
    </w:rPr>
  </w:style>
  <w:style w:type="paragraph" w:styleId="TOC2">
    <w:name w:val="toc 2"/>
    <w:basedOn w:val="Normal"/>
    <w:next w:val="Normal"/>
    <w:autoRedefine/>
    <w:rsid w:val="00503E9C"/>
    <w:pPr>
      <w:spacing w:before="240"/>
      <w:jc w:val="left"/>
    </w:pPr>
    <w:rPr>
      <w:b/>
      <w:bCs/>
      <w:sz w:val="20"/>
      <w:szCs w:val="20"/>
    </w:rPr>
  </w:style>
  <w:style w:type="paragraph" w:styleId="NormalWeb">
    <w:name w:val="Normal (Web)"/>
    <w:basedOn w:val="Normal"/>
    <w:rsid w:val="00503E9C"/>
    <w:pPr>
      <w:spacing w:after="280"/>
    </w:pPr>
    <w:rPr>
      <w:rFonts w:eastAsia="Times New Roman"/>
      <w:lang w:val="en-US" w:eastAsia="en-US"/>
    </w:rPr>
  </w:style>
  <w:style w:type="paragraph" w:customStyle="1" w:styleId="Default">
    <w:name w:val="Default"/>
    <w:rsid w:val="00503E9C"/>
    <w:pPr>
      <w:suppressAutoHyphens/>
    </w:pPr>
    <w:rPr>
      <w:rFonts w:eastAsia="SimSun"/>
      <w:color w:val="000000"/>
      <w:kern w:val="1"/>
      <w:sz w:val="24"/>
      <w:szCs w:val="24"/>
      <w:lang w:eastAsia="en-GB"/>
    </w:rPr>
  </w:style>
  <w:style w:type="paragraph" w:customStyle="1" w:styleId="z-TopofForm1">
    <w:name w:val="z-Top of Form1"/>
    <w:basedOn w:val="Normal"/>
    <w:next w:val="Normal"/>
    <w:rsid w:val="00503E9C"/>
    <w:pPr>
      <w:pBdr>
        <w:bottom w:val="single" w:sz="6" w:space="1" w:color="000000"/>
      </w:pBdr>
      <w:jc w:val="center"/>
    </w:pPr>
    <w:rPr>
      <w:rFonts w:ascii="Arial" w:eastAsia="Times New Roman" w:hAnsi="Arial"/>
      <w:vanish/>
      <w:sz w:val="16"/>
      <w:szCs w:val="16"/>
      <w:lang w:val="en-US" w:eastAsia="en-US"/>
    </w:rPr>
  </w:style>
  <w:style w:type="paragraph" w:customStyle="1" w:styleId="z-BottomofForm1">
    <w:name w:val="z-Bottom of Form1"/>
    <w:basedOn w:val="Normal"/>
    <w:next w:val="Normal"/>
    <w:rsid w:val="00503E9C"/>
    <w:pPr>
      <w:pBdr>
        <w:top w:val="single" w:sz="6" w:space="1" w:color="000000"/>
      </w:pBdr>
      <w:jc w:val="center"/>
    </w:pPr>
    <w:rPr>
      <w:rFonts w:ascii="Arial" w:eastAsia="Times New Roman" w:hAnsi="Arial"/>
      <w:vanish/>
      <w:sz w:val="16"/>
      <w:szCs w:val="16"/>
      <w:lang w:val="en-US" w:eastAsia="en-US"/>
    </w:rPr>
  </w:style>
  <w:style w:type="paragraph" w:styleId="Title">
    <w:name w:val="Title"/>
    <w:basedOn w:val="Normal"/>
    <w:qFormat/>
    <w:rsid w:val="00503E9C"/>
    <w:pPr>
      <w:jc w:val="center"/>
    </w:pPr>
    <w:rPr>
      <w:rFonts w:ascii="Verdana" w:eastAsia="Times New Roman" w:hAnsi="Verdana"/>
      <w:b/>
      <w:sz w:val="28"/>
      <w:szCs w:val="20"/>
      <w:u w:val="single"/>
      <w:lang w:val="en-US" w:eastAsia="en-US"/>
    </w:rPr>
  </w:style>
  <w:style w:type="paragraph" w:customStyle="1" w:styleId="EndnoteText1">
    <w:name w:val="Endnote Text1"/>
    <w:basedOn w:val="Normal"/>
    <w:rsid w:val="00503E9C"/>
    <w:rPr>
      <w:rFonts w:ascii="Times New Roman" w:hAnsi="Times New Roman"/>
      <w:sz w:val="20"/>
      <w:szCs w:val="20"/>
    </w:rPr>
  </w:style>
  <w:style w:type="paragraph" w:styleId="Bibliography">
    <w:name w:val="Bibliography"/>
    <w:basedOn w:val="Normal"/>
    <w:next w:val="Normal"/>
    <w:rsid w:val="00503E9C"/>
  </w:style>
  <w:style w:type="paragraph" w:styleId="TOC3">
    <w:name w:val="toc 3"/>
    <w:basedOn w:val="Normal"/>
    <w:next w:val="Normal"/>
    <w:autoRedefine/>
    <w:rsid w:val="00503E9C"/>
    <w:pPr>
      <w:ind w:left="220"/>
      <w:jc w:val="left"/>
    </w:pPr>
    <w:rPr>
      <w:sz w:val="20"/>
      <w:szCs w:val="20"/>
    </w:rPr>
  </w:style>
  <w:style w:type="paragraph" w:styleId="TOC4">
    <w:name w:val="toc 4"/>
    <w:basedOn w:val="Normal"/>
    <w:next w:val="Normal"/>
    <w:autoRedefine/>
    <w:rsid w:val="00503E9C"/>
    <w:pPr>
      <w:ind w:left="440"/>
      <w:jc w:val="left"/>
    </w:pPr>
    <w:rPr>
      <w:sz w:val="20"/>
      <w:szCs w:val="20"/>
    </w:rPr>
  </w:style>
  <w:style w:type="paragraph" w:customStyle="1" w:styleId="CommentText1">
    <w:name w:val="Comment Text1"/>
    <w:basedOn w:val="Normal"/>
    <w:rsid w:val="00503E9C"/>
    <w:rPr>
      <w:sz w:val="20"/>
      <w:szCs w:val="20"/>
    </w:rPr>
  </w:style>
  <w:style w:type="paragraph" w:customStyle="1" w:styleId="CommentSubject1">
    <w:name w:val="Comment Subject1"/>
    <w:basedOn w:val="CommentText1"/>
    <w:rsid w:val="00503E9C"/>
    <w:rPr>
      <w:b/>
      <w:bCs/>
    </w:rPr>
  </w:style>
  <w:style w:type="paragraph" w:styleId="TOC5">
    <w:name w:val="toc 5"/>
    <w:basedOn w:val="Normal"/>
    <w:next w:val="Normal"/>
    <w:autoRedefine/>
    <w:rsid w:val="00503E9C"/>
    <w:pPr>
      <w:ind w:left="660"/>
      <w:jc w:val="left"/>
    </w:pPr>
    <w:rPr>
      <w:sz w:val="20"/>
      <w:szCs w:val="20"/>
    </w:rPr>
  </w:style>
  <w:style w:type="paragraph" w:styleId="TOC6">
    <w:name w:val="toc 6"/>
    <w:basedOn w:val="Normal"/>
    <w:next w:val="Normal"/>
    <w:autoRedefine/>
    <w:rsid w:val="00503E9C"/>
    <w:pPr>
      <w:ind w:left="880"/>
      <w:jc w:val="left"/>
    </w:pPr>
    <w:rPr>
      <w:sz w:val="20"/>
      <w:szCs w:val="20"/>
    </w:rPr>
  </w:style>
  <w:style w:type="paragraph" w:styleId="TOC7">
    <w:name w:val="toc 7"/>
    <w:basedOn w:val="Normal"/>
    <w:next w:val="Normal"/>
    <w:autoRedefine/>
    <w:rsid w:val="00503E9C"/>
    <w:pPr>
      <w:ind w:left="1100"/>
      <w:jc w:val="left"/>
    </w:pPr>
    <w:rPr>
      <w:sz w:val="20"/>
      <w:szCs w:val="20"/>
    </w:rPr>
  </w:style>
  <w:style w:type="paragraph" w:styleId="TOC8">
    <w:name w:val="toc 8"/>
    <w:basedOn w:val="Normal"/>
    <w:next w:val="Normal"/>
    <w:autoRedefine/>
    <w:rsid w:val="00503E9C"/>
    <w:pPr>
      <w:ind w:left="1320"/>
      <w:jc w:val="left"/>
    </w:pPr>
    <w:rPr>
      <w:sz w:val="20"/>
      <w:szCs w:val="20"/>
    </w:rPr>
  </w:style>
  <w:style w:type="paragraph" w:styleId="TOC9">
    <w:name w:val="toc 9"/>
    <w:basedOn w:val="Normal"/>
    <w:next w:val="Normal"/>
    <w:autoRedefine/>
    <w:rsid w:val="00503E9C"/>
    <w:pPr>
      <w:ind w:left="1540"/>
      <w:jc w:val="left"/>
    </w:pPr>
    <w:rPr>
      <w:sz w:val="20"/>
      <w:szCs w:val="20"/>
    </w:rPr>
  </w:style>
  <w:style w:type="paragraph" w:customStyle="1" w:styleId="featured">
    <w:name w:val="featured"/>
    <w:basedOn w:val="Normal"/>
    <w:rsid w:val="00503E9C"/>
    <w:pPr>
      <w:spacing w:after="280"/>
      <w:jc w:val="left"/>
    </w:pPr>
    <w:rPr>
      <w:rFonts w:ascii="Times New Roman" w:eastAsia="Times New Roman" w:hAnsi="Times New Roman"/>
      <w:sz w:val="24"/>
      <w:szCs w:val="24"/>
      <w:lang w:eastAsia="en-IN"/>
    </w:rPr>
  </w:style>
  <w:style w:type="paragraph" w:customStyle="1" w:styleId="TableContents">
    <w:name w:val="Table Contents"/>
    <w:basedOn w:val="Normal"/>
    <w:rsid w:val="00503E9C"/>
  </w:style>
  <w:style w:type="paragraph" w:customStyle="1" w:styleId="TableHeading">
    <w:name w:val="Table Heading"/>
    <w:basedOn w:val="TableContents"/>
    <w:rsid w:val="00503E9C"/>
  </w:style>
  <w:style w:type="table" w:styleId="TableGrid">
    <w:name w:val="Table Grid"/>
    <w:basedOn w:val="TableNormal"/>
    <w:uiPriority w:val="59"/>
    <w:rsid w:val="008811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351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49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01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014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91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image" Target="media/image3.png"/><Relationship Id="rId26" Type="http://schemas.openxmlformats.org/officeDocument/2006/relationships/footer" Target="footer5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2.png"/><Relationship Id="rId25" Type="http://schemas.openxmlformats.org/officeDocument/2006/relationships/header" Target="header5.xml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hyperlink" Target="https://www.geeksforgeeks.org/hospital-management-system-in-c/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oter" Target="footer4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23" Type="http://schemas.openxmlformats.org/officeDocument/2006/relationships/footer" Target="footer3.xml"/><Relationship Id="rId28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image" Target="media/image4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header" Target="header4.xml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ngan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65000c7-357d-4799-a7b6-c736de62a4ca" xsi:nil="true"/>
  </documentManagement>
</p:properties>
</file>

<file path=customXml/item3.xml><?xml version="1.0" encoding="utf-8"?>
<ControlsStorage xmlns="urn:schemas-microsoft-com.VSTO2008Demos.ControlsStorage">
  <Controls>AAEAAAD/////AQAAAAAAAAAMAgAAAEVDaGVtNFdvcmQuQ29yZSwgVmVyc2lvbj0xLjYuMC4wLCBDdWx0dXJlPW5ldXRyYWwsIFB1YmxpY0tleVRva2VuPW51bGwHAQAAAAABAAAAAAAAAAQgQ2hlbTRXb3JkLkNvcmUuQ29udHJvbFByb3BlcnRpZXMCAAAACw==</Controls>
</ControlsStorage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705FEAA90F6C4F8563A40F86EF1975" ma:contentTypeVersion="1" ma:contentTypeDescription="Create a new document." ma:contentTypeScope="" ma:versionID="a98b1e90366e5610d704e9bb130d90e0">
  <xsd:schema xmlns:xsd="http://www.w3.org/2001/XMLSchema" xmlns:xs="http://www.w3.org/2001/XMLSchema" xmlns:p="http://schemas.microsoft.com/office/2006/metadata/properties" xmlns:ns2="e65000c7-357d-4799-a7b6-c736de62a4ca" targetNamespace="http://schemas.microsoft.com/office/2006/metadata/properties" ma:root="true" ma:fieldsID="9a94e2ab273fa86dae9e58b9109acbf2" ns2:_="">
    <xsd:import namespace="e65000c7-357d-4799-a7b6-c736de62a4ca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5000c7-357d-4799-a7b6-c736de62a4c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5B2F106-D535-4C7D-8E43-52CC00EC93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3E692B7-8DB5-44CC-A87C-97F484CC22D7}">
  <ds:schemaRefs>
    <ds:schemaRef ds:uri="http://schemas.microsoft.com/office/2006/metadata/properties"/>
    <ds:schemaRef ds:uri="http://schemas.microsoft.com/office/infopath/2007/PartnerControls"/>
    <ds:schemaRef ds:uri="e65000c7-357d-4799-a7b6-c736de62a4ca"/>
  </ds:schemaRefs>
</ds:datastoreItem>
</file>

<file path=customXml/itemProps3.xml><?xml version="1.0" encoding="utf-8"?>
<ds:datastoreItem xmlns:ds="http://schemas.openxmlformats.org/officeDocument/2006/customXml" ds:itemID="{CC0D79DA-79AF-460D-9DB9-7C83AD8E0CEF}">
  <ds:schemaRefs>
    <ds:schemaRef ds:uri="urn:schemas-microsoft-com.VSTO2008Demos.ControlsStorage"/>
  </ds:schemaRefs>
</ds:datastoreItem>
</file>

<file path=customXml/itemProps4.xml><?xml version="1.0" encoding="utf-8"?>
<ds:datastoreItem xmlns:ds="http://schemas.openxmlformats.org/officeDocument/2006/customXml" ds:itemID="{DBB1E3B4-4036-4D98-BE31-F3B0A41461C1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9D008E39-DB13-4D17-84E9-ECB21DF7B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5000c7-357d-4799-a7b6-c736de62a4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</Template>
  <TotalTime>139</TotalTime>
  <Pages>4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mjvrangan</dc:creator>
  <cp:lastModifiedBy>ADITYA N SHARMA</cp:lastModifiedBy>
  <cp:revision>9</cp:revision>
  <cp:lastPrinted>2016-07-02T07:56:00Z</cp:lastPrinted>
  <dcterms:created xsi:type="dcterms:W3CDTF">2021-12-05T02:29:00Z</dcterms:created>
  <dcterms:modified xsi:type="dcterms:W3CDTF">2021-12-09T10:48:00Z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ontentTypeId">
    <vt:lpwstr>0x0101003B705FEAA90F6C4F8563A40F86EF1975</vt:lpwstr>
  </property>
</Properties>
</file>